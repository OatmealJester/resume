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after="30" w:line="655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pacing w:val="0"/>
          <w:sz w:val="50"/>
          <w:szCs w:val="50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50"/>
          <w:szCs w:val="50"/>
        </w:rPr>
        <w:t>Daniel Roque De Escobar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46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Miami, Florida | (305) 609-5540</w:t>
      </w: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19"/>
          <w:szCs w:val="19"/>
        </w:rPr>
        <w:t>| </w:t>
      </w: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droqu027@fiu.edu</w:t>
      </w: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19"/>
          <w:szCs w:val="19"/>
        </w:rPr>
        <w:t>| </w:t>
      </w: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linkedin.com/in/danielroque26 | github.com/OatmealJester</w:t>
      </w:r>
    </w:p>
    <w:p>
      <w:pPr>
        <w:ind w:left="0" w:right="0"/>
        <w:rPr>
          <w:rFonts w:ascii="Times New Roman" w:eastAsia="Times New Roman" w:hAnsi="Times New Roman" w:cs="Times New Roman"/>
          <w:spacing w:val="0"/>
          <w:sz w:val="19"/>
          <w:szCs w:val="19"/>
        </w:rPr>
      </w:pPr>
    </w:p>
    <w:p>
      <w:pPr>
        <w:pBdr>
          <w:top w:val="none" w:sz="0" w:space="0" w:color="auto"/>
          <w:left w:val="none" w:sz="0" w:space="0" w:color="auto"/>
          <w:bottom w:val="single" w:sz="12" w:space="0" w:color="999B96"/>
          <w:right w:val="none" w:sz="0" w:space="0" w:color="auto"/>
        </w:pBdr>
        <w:spacing w:before="0" w:line="189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  <w:t>education</w:t>
      </w:r>
    </w:p>
    <w:p>
      <w:pPr>
        <w:spacing w:before="0"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4undefined"/>
          <w:rFonts w:ascii="Times New Roman" w:eastAsia="Times New Roman" w:hAnsi="Times New Roman" w:cs="Times New Roman"/>
          <w:b w:val="0"/>
          <w:bCs w:val="0"/>
          <w:spacing w:val="0"/>
          <w:sz w:val="19"/>
          <w:szCs w:val="19"/>
        </w:rPr>
        <w:t>Florida International University</w:t>
      </w:r>
      <w:r>
        <w:rPr>
          <w:rStyle w:val="fs12fw4undefinedtdn"/>
          <w:rFonts w:ascii="Times New Roman" w:eastAsia="Times New Roman" w:hAnsi="Times New Roman" w:cs="Times New Roman"/>
          <w:b w:val="0"/>
          <w:bCs w:val="0"/>
          <w:spacing w:val="0"/>
          <w:sz w:val="19"/>
          <w:szCs w:val="19"/>
        </w:rPr>
        <w:t>,</w:t>
      </w:r>
      <w:r>
        <w:rPr>
          <w:rStyle w:val="fw4fs12undefinedtdn"/>
          <w:rFonts w:ascii="Times New Roman" w:eastAsia="Times New Roman" w:hAnsi="Times New Roman" w:cs="Times New Roman"/>
          <w:b w:val="0"/>
          <w:bCs w:val="0"/>
          <w:spacing w:val="0"/>
          <w:sz w:val="19"/>
          <w:szCs w:val="19"/>
        </w:rPr>
        <w:t xml:space="preserve"> </w:t>
      </w:r>
      <w:r>
        <w:rPr>
          <w:rStyle w:val="fw4fs12undefined"/>
          <w:rFonts w:ascii="Times New Roman" w:eastAsia="Times New Roman" w:hAnsi="Times New Roman" w:cs="Times New Roman"/>
          <w:b w:val="0"/>
          <w:bCs w:val="0"/>
          <w:spacing w:val="0"/>
          <w:sz w:val="19"/>
          <w:szCs w:val="19"/>
        </w:rPr>
        <w:t>Miami, Florida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BS Computer Engineering, BS Mathematics</w:t>
      </w:r>
      <w:r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Expected May 2026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3.4 GPA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14"/>
        </w:tabs>
        <w:spacing w:before="0" w:after="0" w:line="189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Relevant Course Work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Java Programming taught by Google In Residence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 &amp; C++ Programming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Ethical Hacking &amp; Countermeasures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Circuit &amp; Logic Design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Multivariate Statistics</w:t>
      </w:r>
    </w:p>
    <w:p>
      <w:pPr>
        <w:spacing w:line="189" w:lineRule="atLeast"/>
        <w:ind w:left="0" w:right="0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2" w:space="0" w:color="999B96"/>
          <w:right w:val="none" w:sz="0" w:space="0" w:color="auto"/>
        </w:pBdr>
        <w:spacing w:before="0" w:line="189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  <w:t>skills</w:t>
      </w:r>
    </w:p>
    <w:p>
      <w:pPr>
        <w:spacing w:after="0"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Programming Languages: </w:t>
      </w:r>
      <w:r>
        <w:rPr>
          <w:rStyle w:val="bullet-textfs12word-wrap-normal"/>
          <w:rFonts w:ascii="Times New Roman" w:eastAsia="Times New Roman" w:hAnsi="Times New Roman" w:cs="Times New Roman"/>
          <w:spacing w:val="0"/>
          <w:sz w:val="19"/>
          <w:szCs w:val="19"/>
        </w:rPr>
        <w:t>Java, C, C++, Verilog, Python, VDHL, HTML &amp; CSS, TypeScript</w:t>
      </w:r>
    </w:p>
    <w:p>
      <w:pPr>
        <w:spacing w:after="0"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Technologies: </w:t>
      </w:r>
      <w:r>
        <w:rPr>
          <w:rStyle w:val="bullet-textfs12word-wrap-normal"/>
          <w:rFonts w:ascii="Times New Roman" w:eastAsia="Times New Roman" w:hAnsi="Times New Roman" w:cs="Times New Roman"/>
          <w:spacing w:val="0"/>
          <w:sz w:val="19"/>
          <w:szCs w:val="19"/>
        </w:rPr>
        <w:t>Oracle Cloud, Docker, Git, Github, Linux, React, Next.JS,</w:t>
      </w:r>
    </w:p>
    <w:p>
      <w:pPr>
        <w:spacing w:after="0"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Trilingual: </w:t>
      </w:r>
      <w:r>
        <w:rPr>
          <w:rStyle w:val="bullet-textfs12word-wrap-normal"/>
          <w:rFonts w:ascii="Times New Roman" w:eastAsia="Times New Roman" w:hAnsi="Times New Roman" w:cs="Times New Roman"/>
          <w:spacing w:val="0"/>
          <w:sz w:val="19"/>
          <w:szCs w:val="19"/>
        </w:rPr>
        <w:t>Fluent in English, American Sign Language, and Spanish</w:t>
      </w:r>
    </w:p>
    <w:p>
      <w:pPr>
        <w:spacing w:line="189" w:lineRule="atLeast"/>
        <w:ind w:left="0" w:right="0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2" w:space="0" w:color="999B96"/>
          <w:right w:val="none" w:sz="0" w:space="0" w:color="auto"/>
        </w:pBdr>
        <w:spacing w:before="0" w:line="189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  <w:t>leadership &amp; work experience</w:t>
      </w:r>
    </w:p>
    <w:p>
      <w:pPr>
        <w:spacing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Electrical and Software CanSat Lead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Miami, FL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Officer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September 2023 - Present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Directed a team of three Computer Engineers in the comprehensive development of both the electrical and software designs for the satellite.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Maintained a large file version control server dedicated to supporting mechanical engineers, ensuring effective tracking and management of their CAD files. Achieved a weekly time savings of 2 hours by streamlining the uploading and organizing processes.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Led comprehensive research efforts and assumed responsibility for procurement decisions regarding electronic components and sensors, managing a budget of $1000.</w:t>
      </w:r>
    </w:p>
    <w:p>
      <w:pPr>
        <w:spacing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Calculus 3 Learning Assistant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Miami, FL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@ Florida International University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August 2023 - Present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Led after-school sessions for up to 30 students, impacting academic achievement and improved understanding of multivariable calculus topics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Partnered with lead professor to co-deliver comprehensive in-classroom instruction to an audience of 50 students</w:t>
      </w:r>
    </w:p>
    <w:p>
      <w:pPr>
        <w:spacing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American Sign Language Translator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Miami, FL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Volunteer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August 2018 - Present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Translated small to medium sized events for hard of hearing people ensuring accessibility for audiences of up to 20 participants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Communicated between English, Spanish, and American Sign Language</w:t>
      </w:r>
    </w:p>
    <w:p>
      <w:pPr>
        <w:spacing w:before="0"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Research @ Serlop Labs Florida International University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Miami, FL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FPGA Verilog Programmer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March 2023 - July 2023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Collaborated with a team of researchers to conduct hardware security testing, aimed at detecting critical vulnerabilities within computer chip supply chain.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Learned Verilog, VDHL and circuit logic in a laboratory environment</w:t>
      </w:r>
    </w:p>
    <w:p>
      <w:pPr>
        <w:spacing w:line="189" w:lineRule="atLeast"/>
        <w:ind w:left="0" w:right="0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2" w:space="0" w:color="999B96"/>
          <w:right w:val="none" w:sz="0" w:space="0" w:color="auto"/>
        </w:pBdr>
        <w:spacing w:before="0" w:line="189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mallCaps/>
          <w:spacing w:val="0"/>
          <w:sz w:val="19"/>
          <w:szCs w:val="19"/>
        </w:rPr>
        <w:t>projects</w:t>
      </w:r>
    </w:p>
    <w:p>
      <w:pPr>
        <w:spacing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Job Sniffer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TypeScript|Google Cloud|Google Bard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@ AiAtl Atlanta, Georgia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November 2023 - November 2023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Designed a website that leveraged AI to autonomously process user emails, discern job application correspondences and manage and notify users about impending deadlines and upcoming interviews.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Completed the project within the challenging 36-hour timeframe at the first AI Hackathon at Georgia Tech</w:t>
      </w:r>
    </w:p>
    <w:p>
      <w:pPr>
        <w:spacing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ASLang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Python|Computer Vision|AI|Next.js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@ KnightHacks Orlando, Florida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October 2023 - October 2023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Developed a website using AI object detection to gameify the learning  of American Sign Language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Completed the project within the challenging 36-hour timeframe at Orlando's largest Hackathon</w:t>
      </w:r>
    </w:p>
    <w:p>
      <w:pPr>
        <w:spacing w:before="0" w:line="246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How Much Car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,</w:t>
      </w:r>
      <w:r>
        <w:rPr>
          <w:rStyle w:val="fs12fw6undefinedtd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 xml:space="preserve"> </w:t>
      </w:r>
      <w:r>
        <w:rPr>
          <w:rStyle w:val="fs12fw6undefined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Typescript|React|CSS|Next.js|Github</w:t>
      </w:r>
    </w:p>
    <w:p>
      <w:pPr>
        <w:tabs>
          <w:tab w:val="right" w:pos="10770"/>
        </w:tabs>
        <w:spacing w:before="0" w:after="0" w:line="246" w:lineRule="atLeast"/>
        <w:ind w:left="0" w:right="0"/>
        <w:jc w:val="left"/>
        <w:rPr>
          <w:rStyle w:val="fs12fw6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</w:pPr>
      <w:r>
        <w:rPr>
          <w:rStyle w:val="fs12fw6fsioverflow-hidden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>@ ShellHacks Miami, Florida</w:t>
      </w:r>
      <w:r>
        <w:rPr>
          <w:rStyle w:val="fs12fw6"/>
          <w:rFonts w:ascii="Times New Roman" w:eastAsia="Times New Roman" w:hAnsi="Times New Roman" w:cs="Times New Roman"/>
          <w:b/>
          <w:bCs/>
          <w:i/>
          <w:iCs/>
          <w:spacing w:val="0"/>
          <w:sz w:val="19"/>
          <w:szCs w:val="19"/>
        </w:rPr>
        <w:tab/>
      </w:r>
      <w:r>
        <w:rPr>
          <w:rStyle w:val="fs12fw6overflow-hidden"/>
          <w:rFonts w:ascii="Times New Roman" w:eastAsia="Times New Roman" w:hAnsi="Times New Roman" w:cs="Times New Roman"/>
          <w:b/>
          <w:bCs/>
          <w:spacing w:val="0"/>
          <w:sz w:val="19"/>
          <w:szCs w:val="19"/>
        </w:rPr>
        <w:t>September 2023 - September 2023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Developed a website that calculates monthly car payments and matches users to vehicles based on their annual salary, with the aim of enhancing financial literacy regarding car debt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89" w:lineRule="atLeast"/>
        <w:ind w:left="615" w:right="0" w:hanging="274"/>
        <w:jc w:val="left"/>
        <w:rPr>
          <w:rFonts w:ascii="Times New Roman" w:eastAsia="Times New Roman" w:hAnsi="Times New Roman" w:cs="Times New Roman"/>
          <w:spacing w:val="0"/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sz w:val="19"/>
          <w:szCs w:val="19"/>
        </w:rPr>
        <w:t>Completed the project within the challenging 36-hour timeframe at Florida's largest Hackathon</w:t>
      </w:r>
    </w:p>
    <w:sectPr>
      <w:pgSz w:w="12225" w:h="15810"/>
      <w:pgMar w:top="330" w:right="720" w:bottom="330" w:left="72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2fw4undefinedtdn">
    <w:name w:val="fs12 fw4 undefined tdn"/>
    <w:basedOn w:val="DefaultParagraphFont"/>
  </w:style>
  <w:style w:type="character" w:customStyle="1" w:styleId="fs12fw4undefined">
    <w:name w:val="fs12 fw4 undefined"/>
    <w:basedOn w:val="DefaultParagraphFont"/>
  </w:style>
  <w:style w:type="character" w:customStyle="1" w:styleId="fw4fs12undefinedtdn">
    <w:name w:val="fw4 fs12 undefined tdn"/>
    <w:basedOn w:val="DefaultParagraphFont"/>
  </w:style>
  <w:style w:type="character" w:customStyle="1" w:styleId="fw4fs12undefined">
    <w:name w:val="fw4 fs12 undefined"/>
    <w:basedOn w:val="DefaultParagraphFont"/>
  </w:style>
  <w:style w:type="character" w:customStyle="1" w:styleId="fs12fw6overflow-hidden">
    <w:name w:val="fs12 fw6 overflow-hidden"/>
    <w:basedOn w:val="DefaultParagraphFont"/>
  </w:style>
  <w:style w:type="character" w:customStyle="1" w:styleId="fs12fw6">
    <w:name w:val="fs12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">
    <w:name w:val="fs12 fw6 undefined"/>
    <w:basedOn w:val="DefaultParagraphFont"/>
  </w:style>
  <w:style w:type="character" w:customStyle="1" w:styleId="bullet-textfs12word-wrap-normal">
    <w:name w:val="bullet-text fs12 word-wrap-normal"/>
    <w:basedOn w:val="DefaultParagraphFont"/>
  </w:style>
  <w:style w:type="character" w:customStyle="1" w:styleId="fs12fw6undefinedtdn">
    <w:name w:val="fs12 fw6 undefined tdn"/>
    <w:basedOn w:val="DefaultParagraphFont"/>
  </w:style>
  <w:style w:type="character" w:customStyle="1" w:styleId="fs12fw6fsioverflow-hidden">
    <w:name w:val="fs12 fw6 fsi overflow-hidden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